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4FBE" w14:textId="235D1C0A" w:rsidR="00A9204E" w:rsidRDefault="00243997" w:rsidP="00243997">
      <w:pPr>
        <w:jc w:val="center"/>
      </w:pPr>
      <w:r w:rsidRPr="00243997">
        <w:t xml:space="preserve">      Lunar Farm Development Roadmap</w:t>
      </w:r>
      <w:r>
        <w:br/>
      </w:r>
    </w:p>
    <w:p w14:paraId="460980D4" w14:textId="242A6B59" w:rsidR="00243997" w:rsidRDefault="00243997" w:rsidP="00243997">
      <w:r>
        <w:t>Plan based on idea #4. See attached spreadsheet for more information into how the steps fit in a calendar year.</w:t>
      </w:r>
    </w:p>
    <w:p w14:paraId="1866D88E" w14:textId="3C8E856B" w:rsidR="00243997" w:rsidRDefault="00243997" w:rsidP="00243997"/>
    <w:p w14:paraId="42A13ECD" w14:textId="4D21EBD0" w:rsidR="00243997" w:rsidRDefault="00243997" w:rsidP="00243997">
      <w:r>
        <w:t>Steps:</w:t>
      </w:r>
    </w:p>
    <w:p w14:paraId="296075C9" w14:textId="77777777" w:rsidR="00243997" w:rsidRDefault="00243997" w:rsidP="00243997"/>
    <w:p w14:paraId="01264589" w14:textId="74937715" w:rsidR="00243997" w:rsidRDefault="00243997" w:rsidP="00243997">
      <w:pPr>
        <w:pStyle w:val="ListParagraph"/>
        <w:numPr>
          <w:ilvl w:val="0"/>
          <w:numId w:val="24"/>
        </w:numPr>
      </w:pPr>
      <w:r>
        <w:t>Employ a team of genius researchers from all relevant fields to develop improvements current vertical farming technology</w:t>
      </w:r>
    </w:p>
    <w:p w14:paraId="584C6361" w14:textId="77777777" w:rsidR="00243997" w:rsidRDefault="00243997" w:rsidP="00243997">
      <w:pPr>
        <w:pStyle w:val="ListParagraph"/>
        <w:ind w:left="1080"/>
      </w:pPr>
    </w:p>
    <w:p w14:paraId="4A288D73" w14:textId="0A6503EF" w:rsidR="00243997" w:rsidRDefault="00243997" w:rsidP="00243997">
      <w:pPr>
        <w:pStyle w:val="ListParagraph"/>
        <w:numPr>
          <w:ilvl w:val="0"/>
          <w:numId w:val="25"/>
        </w:numPr>
      </w:pPr>
      <w:r>
        <w:t>Required time: 120 days</w:t>
      </w:r>
    </w:p>
    <w:p w14:paraId="6054B00E" w14:textId="4989777D" w:rsidR="00243997" w:rsidRDefault="00243997" w:rsidP="00243997">
      <w:pPr>
        <w:pStyle w:val="ListParagraph"/>
        <w:numPr>
          <w:ilvl w:val="0"/>
          <w:numId w:val="25"/>
        </w:numPr>
      </w:pPr>
      <w:r>
        <w:t>Working personnel: 50 people of different backgrounds</w:t>
      </w:r>
    </w:p>
    <w:p w14:paraId="39B9CE74" w14:textId="45F7F73A" w:rsidR="00243997" w:rsidRDefault="00243997" w:rsidP="00243997">
      <w:pPr>
        <w:pStyle w:val="ListParagraph"/>
        <w:numPr>
          <w:ilvl w:val="0"/>
          <w:numId w:val="25"/>
        </w:numPr>
      </w:pPr>
      <w:r>
        <w:t>Budget: 1</w:t>
      </w:r>
      <w:r w:rsidR="00D35D52">
        <w:t>5</w:t>
      </w:r>
      <w:r>
        <w:t xml:space="preserve"> milllion $</w:t>
      </w:r>
    </w:p>
    <w:p w14:paraId="6A520EEA" w14:textId="20CCDD7D" w:rsidR="00243997" w:rsidRDefault="00243997" w:rsidP="00243997">
      <w:pPr>
        <w:pStyle w:val="ListParagraph"/>
        <w:numPr>
          <w:ilvl w:val="0"/>
          <w:numId w:val="25"/>
        </w:numPr>
      </w:pPr>
      <w:r>
        <w:t>Resources: Cutting edge lab equipment</w:t>
      </w:r>
    </w:p>
    <w:p w14:paraId="6E59D0D6" w14:textId="658C3837" w:rsidR="00243997" w:rsidRDefault="00243997" w:rsidP="00243997"/>
    <w:p w14:paraId="552DFAAA" w14:textId="6A93CC73" w:rsidR="00AF1340" w:rsidRDefault="00243997" w:rsidP="00AF1340">
      <w:pPr>
        <w:pStyle w:val="ListParagraph"/>
        <w:numPr>
          <w:ilvl w:val="0"/>
          <w:numId w:val="24"/>
        </w:numPr>
      </w:pPr>
      <w:r>
        <w:t xml:space="preserve">Lobby the most powerful governments of the world </w:t>
      </w:r>
      <w:r w:rsidR="00AF1340">
        <w:t>for a temporary lease on the land that’s under their jurisdiction for farming purposes</w:t>
      </w:r>
    </w:p>
    <w:p w14:paraId="43175548" w14:textId="77777777" w:rsidR="00AF1340" w:rsidRDefault="00AF1340" w:rsidP="00AF1340">
      <w:pPr>
        <w:pStyle w:val="ListParagraph"/>
        <w:ind w:left="1080"/>
      </w:pPr>
    </w:p>
    <w:p w14:paraId="6249C648" w14:textId="558BB29F" w:rsidR="00AF1340" w:rsidRDefault="00AF1340" w:rsidP="00AF1340">
      <w:pPr>
        <w:pStyle w:val="ListParagraph"/>
        <w:numPr>
          <w:ilvl w:val="0"/>
          <w:numId w:val="28"/>
        </w:numPr>
      </w:pPr>
      <w:r>
        <w:t>Required time: 150 days</w:t>
      </w:r>
    </w:p>
    <w:p w14:paraId="6B50739F" w14:textId="3F11256B" w:rsidR="00AF1340" w:rsidRDefault="00AF1340" w:rsidP="00AF1340">
      <w:pPr>
        <w:pStyle w:val="ListParagraph"/>
        <w:numPr>
          <w:ilvl w:val="0"/>
          <w:numId w:val="28"/>
        </w:numPr>
      </w:pPr>
      <w:r>
        <w:t xml:space="preserve">Working personnel: 15 Blue check marks from Twitter </w:t>
      </w:r>
    </w:p>
    <w:p w14:paraId="34F86298" w14:textId="6607DAEF" w:rsidR="00AF1340" w:rsidRDefault="00AF1340" w:rsidP="00AF1340">
      <w:pPr>
        <w:pStyle w:val="ListParagraph"/>
        <w:numPr>
          <w:ilvl w:val="0"/>
          <w:numId w:val="28"/>
        </w:numPr>
      </w:pPr>
      <w:r>
        <w:t xml:space="preserve">Budget: </w:t>
      </w:r>
      <w:r w:rsidR="00D35D52">
        <w:t>2</w:t>
      </w:r>
      <w:r>
        <w:t xml:space="preserve"> million $</w:t>
      </w:r>
    </w:p>
    <w:p w14:paraId="777EB469" w14:textId="0493CB58" w:rsidR="00AF1340" w:rsidRDefault="00AF1340" w:rsidP="00AF1340">
      <w:pPr>
        <w:pStyle w:val="ListParagraph"/>
        <w:numPr>
          <w:ilvl w:val="0"/>
          <w:numId w:val="28"/>
        </w:numPr>
      </w:pPr>
      <w:r>
        <w:t>Resources: WiFi, Phones</w:t>
      </w:r>
    </w:p>
    <w:p w14:paraId="34EC9D33" w14:textId="33C54AD8" w:rsidR="00AF1340" w:rsidRDefault="00AF1340" w:rsidP="00AF1340"/>
    <w:p w14:paraId="32D51D62" w14:textId="2BACE3E5" w:rsidR="00AF1340" w:rsidRDefault="00AF1340" w:rsidP="00AF1340">
      <w:pPr>
        <w:pStyle w:val="ListParagraph"/>
        <w:numPr>
          <w:ilvl w:val="0"/>
          <w:numId w:val="24"/>
        </w:numPr>
      </w:pPr>
      <w:r>
        <w:t>Train workers to be highly specialised in all of the operations a plant would require be handled during it’s lifecycle</w:t>
      </w:r>
    </w:p>
    <w:p w14:paraId="22AFA2B5" w14:textId="24831C6B" w:rsidR="00AF1340" w:rsidRDefault="00AF1340" w:rsidP="00AF1340"/>
    <w:p w14:paraId="54E6045E" w14:textId="5FC18A27" w:rsidR="00AF1340" w:rsidRDefault="00AF1340" w:rsidP="00AF1340">
      <w:pPr>
        <w:pStyle w:val="ListParagraph"/>
        <w:numPr>
          <w:ilvl w:val="0"/>
          <w:numId w:val="29"/>
        </w:numPr>
      </w:pPr>
      <w:r>
        <w:t>Required time: 180 days</w:t>
      </w:r>
    </w:p>
    <w:p w14:paraId="1EDDD6B5" w14:textId="387B9C9D" w:rsidR="00AF1340" w:rsidRDefault="00AF1340" w:rsidP="00AF1340">
      <w:pPr>
        <w:pStyle w:val="ListParagraph"/>
        <w:numPr>
          <w:ilvl w:val="0"/>
          <w:numId w:val="29"/>
        </w:numPr>
      </w:pPr>
      <w:r>
        <w:t xml:space="preserve">Working personnel: 50 top 1% agricultural teachers and 1000 </w:t>
      </w:r>
      <w:r w:rsidR="00527CAC">
        <w:t>trainees</w:t>
      </w:r>
    </w:p>
    <w:p w14:paraId="5ACF64CF" w14:textId="59C8565E" w:rsidR="00AF1340" w:rsidRDefault="00AF1340" w:rsidP="00AF1340">
      <w:pPr>
        <w:pStyle w:val="ListParagraph"/>
        <w:numPr>
          <w:ilvl w:val="0"/>
          <w:numId w:val="29"/>
        </w:numPr>
      </w:pPr>
      <w:r>
        <w:t xml:space="preserve">Budget: </w:t>
      </w:r>
      <w:r w:rsidR="00D35D52">
        <w:t>10</w:t>
      </w:r>
      <w:r>
        <w:t xml:space="preserve"> million $</w:t>
      </w:r>
    </w:p>
    <w:p w14:paraId="6AD7C5B3" w14:textId="599F7717" w:rsidR="00A01C25" w:rsidRDefault="00AF1340" w:rsidP="00A01C25">
      <w:pPr>
        <w:pStyle w:val="ListParagraph"/>
        <w:numPr>
          <w:ilvl w:val="0"/>
          <w:numId w:val="29"/>
        </w:numPr>
      </w:pPr>
      <w:r>
        <w:t xml:space="preserve">Resources: </w:t>
      </w:r>
      <w:r w:rsidR="00A01C25">
        <w:t>P</w:t>
      </w:r>
      <w:r>
        <w:t>roduction</w:t>
      </w:r>
      <w:r w:rsidR="00A01C25">
        <w:t xml:space="preserve"> level equipment, A ton of patience </w:t>
      </w:r>
    </w:p>
    <w:p w14:paraId="55A89FFF" w14:textId="1E35B926" w:rsidR="00A01C25" w:rsidRDefault="00A01C25" w:rsidP="00A01C25"/>
    <w:p w14:paraId="0E0C9843" w14:textId="2F835AE9" w:rsidR="00A01C25" w:rsidRDefault="00A01C25" w:rsidP="00A01C25">
      <w:pPr>
        <w:pStyle w:val="ListParagraph"/>
        <w:numPr>
          <w:ilvl w:val="0"/>
          <w:numId w:val="24"/>
        </w:numPr>
      </w:pPr>
      <w:r>
        <w:t xml:space="preserve">Utilise the same research team from step one to look into growth speed and yield improvements of the crop that is going to be used </w:t>
      </w:r>
    </w:p>
    <w:p w14:paraId="5D43743C" w14:textId="0CFDE5AB" w:rsidR="00A01C25" w:rsidRDefault="00A01C25" w:rsidP="00A01C25">
      <w:pPr>
        <w:ind w:left="720"/>
      </w:pPr>
    </w:p>
    <w:p w14:paraId="2B5147DB" w14:textId="2C803CCF" w:rsidR="00A01C25" w:rsidRDefault="00A01C25" w:rsidP="00A01C25">
      <w:pPr>
        <w:pStyle w:val="ListParagraph"/>
        <w:numPr>
          <w:ilvl w:val="0"/>
          <w:numId w:val="30"/>
        </w:numPr>
      </w:pPr>
      <w:r>
        <w:t xml:space="preserve">Required time: 120 days </w:t>
      </w:r>
    </w:p>
    <w:p w14:paraId="3587308C" w14:textId="2DFC9D72" w:rsidR="00A01C25" w:rsidRDefault="00A01C25" w:rsidP="00A01C25">
      <w:pPr>
        <w:pStyle w:val="ListParagraph"/>
        <w:numPr>
          <w:ilvl w:val="0"/>
          <w:numId w:val="30"/>
        </w:numPr>
      </w:pPr>
      <w:r>
        <w:t>Working personnel: The 50 people from step 1</w:t>
      </w:r>
    </w:p>
    <w:p w14:paraId="4EA9A44B" w14:textId="16336E72" w:rsidR="00A01C25" w:rsidRDefault="00A01C25" w:rsidP="00A01C25">
      <w:pPr>
        <w:pStyle w:val="ListParagraph"/>
        <w:numPr>
          <w:ilvl w:val="0"/>
          <w:numId w:val="30"/>
        </w:numPr>
      </w:pPr>
      <w:r>
        <w:t>Budget: 7.5 million $</w:t>
      </w:r>
    </w:p>
    <w:p w14:paraId="65293492" w14:textId="68CA7700" w:rsidR="00A01C25" w:rsidRDefault="00A01C25" w:rsidP="00A01C25">
      <w:pPr>
        <w:pStyle w:val="ListParagraph"/>
        <w:numPr>
          <w:ilvl w:val="0"/>
          <w:numId w:val="30"/>
        </w:numPr>
      </w:pPr>
      <w:r>
        <w:t>Resources: Cutting edge lab equipment, peak crop specimen to test and improve on</w:t>
      </w:r>
    </w:p>
    <w:p w14:paraId="1151B339" w14:textId="065546E9" w:rsidR="00A01C25" w:rsidRDefault="00A01C25" w:rsidP="00A01C25"/>
    <w:p w14:paraId="108E0AC6" w14:textId="5B6D54D7" w:rsidR="00A01C25" w:rsidRDefault="00A01C25" w:rsidP="00A01C25">
      <w:pPr>
        <w:pStyle w:val="ListParagraph"/>
        <w:numPr>
          <w:ilvl w:val="0"/>
          <w:numId w:val="24"/>
        </w:numPr>
      </w:pPr>
      <w:r>
        <w:t xml:space="preserve">Start building the farms on the freshly leased land using the new technology we’ve developed </w:t>
      </w:r>
    </w:p>
    <w:p w14:paraId="0C5CB4D2" w14:textId="6ED18C83" w:rsidR="00A01C25" w:rsidRDefault="00A01C25" w:rsidP="00A01C25"/>
    <w:p w14:paraId="78087493" w14:textId="02705F1D" w:rsidR="00A01C25" w:rsidRDefault="00A01C25" w:rsidP="00A01C25">
      <w:pPr>
        <w:pStyle w:val="ListParagraph"/>
        <w:numPr>
          <w:ilvl w:val="0"/>
          <w:numId w:val="31"/>
        </w:numPr>
      </w:pPr>
      <w:r>
        <w:t xml:space="preserve">Required time: 100 days </w:t>
      </w:r>
    </w:p>
    <w:p w14:paraId="2BFD9AA0" w14:textId="2D295582" w:rsidR="00A01C25" w:rsidRDefault="00A01C25" w:rsidP="00A01C25">
      <w:pPr>
        <w:pStyle w:val="ListParagraph"/>
        <w:numPr>
          <w:ilvl w:val="0"/>
          <w:numId w:val="31"/>
        </w:numPr>
      </w:pPr>
      <w:r>
        <w:t>Working personnel: 250 builders, architects and civil engineers</w:t>
      </w:r>
    </w:p>
    <w:p w14:paraId="25C22476" w14:textId="07D6F7AF" w:rsidR="00A01C25" w:rsidRDefault="00A01C25" w:rsidP="00A01C25">
      <w:pPr>
        <w:pStyle w:val="ListParagraph"/>
        <w:numPr>
          <w:ilvl w:val="0"/>
          <w:numId w:val="31"/>
        </w:numPr>
      </w:pPr>
      <w:r>
        <w:t xml:space="preserve">Budget: </w:t>
      </w:r>
      <w:r w:rsidR="00D35D52">
        <w:t>10</w:t>
      </w:r>
      <w:r>
        <w:t>0 million $</w:t>
      </w:r>
    </w:p>
    <w:p w14:paraId="4F4FA174" w14:textId="7ED9DDE4" w:rsidR="00A01C25" w:rsidRDefault="00A01C25" w:rsidP="00A01C25">
      <w:pPr>
        <w:pStyle w:val="ListParagraph"/>
        <w:numPr>
          <w:ilvl w:val="0"/>
          <w:numId w:val="31"/>
        </w:numPr>
      </w:pPr>
      <w:r>
        <w:t>Resources: Diggers, Cranes, Spaceships</w:t>
      </w:r>
    </w:p>
    <w:p w14:paraId="07225DC8" w14:textId="4A58750A" w:rsidR="00A01C25" w:rsidRDefault="00A01C25" w:rsidP="00A01C25"/>
    <w:p w14:paraId="600CB52C" w14:textId="18ABA305" w:rsidR="00D35D52" w:rsidRDefault="00D35D52" w:rsidP="00D35D52">
      <w:pPr>
        <w:pStyle w:val="ListParagraph"/>
        <w:numPr>
          <w:ilvl w:val="0"/>
          <w:numId w:val="24"/>
        </w:numPr>
      </w:pPr>
      <w:r>
        <w:lastRenderedPageBreak/>
        <w:t>Once again employ our world leading research team to look into ways to automate the processes of planting, harvesting, fertilisation and weed control</w:t>
      </w:r>
    </w:p>
    <w:p w14:paraId="0B99A700" w14:textId="3D9A72A5" w:rsidR="00D35D52" w:rsidRDefault="00D35D52" w:rsidP="00D35D52"/>
    <w:p w14:paraId="692CFBD5" w14:textId="51DFB03F" w:rsidR="00D35D52" w:rsidRDefault="00D35D52" w:rsidP="00D35D52">
      <w:pPr>
        <w:pStyle w:val="ListParagraph"/>
        <w:numPr>
          <w:ilvl w:val="0"/>
          <w:numId w:val="32"/>
        </w:numPr>
      </w:pPr>
      <w:r>
        <w:t>Required time: 90 days</w:t>
      </w:r>
    </w:p>
    <w:p w14:paraId="0D79436C" w14:textId="73BD4411" w:rsidR="00D35D52" w:rsidRDefault="00D35D52" w:rsidP="00D35D52">
      <w:pPr>
        <w:pStyle w:val="ListParagraph"/>
        <w:numPr>
          <w:ilvl w:val="0"/>
          <w:numId w:val="32"/>
        </w:numPr>
      </w:pPr>
      <w:r>
        <w:t>Working personnel: You guessed it the team of 50 researchers with a few software engineers and a DevOps added on top</w:t>
      </w:r>
    </w:p>
    <w:p w14:paraId="0D1AB05C" w14:textId="3E0CD5CA" w:rsidR="00D35D52" w:rsidRDefault="00D35D52" w:rsidP="00D35D52">
      <w:pPr>
        <w:pStyle w:val="ListParagraph"/>
        <w:numPr>
          <w:ilvl w:val="0"/>
          <w:numId w:val="32"/>
        </w:numPr>
      </w:pPr>
      <w:r>
        <w:t>Budget: 15 million $</w:t>
      </w:r>
    </w:p>
    <w:p w14:paraId="0D7269AC" w14:textId="4C812E61" w:rsidR="00D35D52" w:rsidRDefault="00D35D52" w:rsidP="00D35D52">
      <w:pPr>
        <w:pStyle w:val="ListParagraph"/>
        <w:numPr>
          <w:ilvl w:val="0"/>
          <w:numId w:val="32"/>
        </w:numPr>
      </w:pPr>
      <w:r>
        <w:t>Resources: Cutting edge lab equipment, Server infrastructure</w:t>
      </w:r>
    </w:p>
    <w:p w14:paraId="0FD0F690" w14:textId="5E8F9A8C" w:rsidR="00D35D52" w:rsidRDefault="00D35D52" w:rsidP="00D35D52"/>
    <w:p w14:paraId="6693C632" w14:textId="07C6D58A" w:rsidR="00D35D52" w:rsidRDefault="00D35D52" w:rsidP="00D35D52">
      <w:pPr>
        <w:pStyle w:val="ListParagraph"/>
        <w:numPr>
          <w:ilvl w:val="0"/>
          <w:numId w:val="24"/>
        </w:numPr>
      </w:pPr>
      <w:r>
        <w:t>Contract a company to handle the logistics of bringing the product back to Earth</w:t>
      </w:r>
    </w:p>
    <w:p w14:paraId="599512F6" w14:textId="47053D9C" w:rsidR="00D35D52" w:rsidRDefault="00D35D52" w:rsidP="00D35D52"/>
    <w:p w14:paraId="2F196622" w14:textId="76E5CEA9" w:rsidR="00D35D52" w:rsidRDefault="00D35D52" w:rsidP="00D35D52">
      <w:pPr>
        <w:pStyle w:val="ListParagraph"/>
        <w:numPr>
          <w:ilvl w:val="0"/>
          <w:numId w:val="33"/>
        </w:numPr>
      </w:pPr>
      <w:r>
        <w:t>Required time: 60 days</w:t>
      </w:r>
    </w:p>
    <w:p w14:paraId="693623E6" w14:textId="34871EAA" w:rsidR="00D35D52" w:rsidRDefault="00D35D52" w:rsidP="00D35D52">
      <w:pPr>
        <w:pStyle w:val="ListParagraph"/>
        <w:numPr>
          <w:ilvl w:val="0"/>
          <w:numId w:val="33"/>
        </w:numPr>
      </w:pPr>
      <w:r>
        <w:t xml:space="preserve">Working personnel: 100 astronauts </w:t>
      </w:r>
    </w:p>
    <w:p w14:paraId="3EB040F1" w14:textId="44F41B2D" w:rsidR="00D35D52" w:rsidRDefault="00D35D52" w:rsidP="00D35D52">
      <w:pPr>
        <w:pStyle w:val="ListParagraph"/>
        <w:numPr>
          <w:ilvl w:val="0"/>
          <w:numId w:val="33"/>
        </w:numPr>
      </w:pPr>
      <w:r>
        <w:t>Budget: 25 million $</w:t>
      </w:r>
    </w:p>
    <w:p w14:paraId="63C36ED4" w14:textId="69491839" w:rsidR="00D35D52" w:rsidRDefault="00D35D52" w:rsidP="00D35D52">
      <w:pPr>
        <w:pStyle w:val="ListParagraph"/>
        <w:numPr>
          <w:ilvl w:val="0"/>
          <w:numId w:val="33"/>
        </w:numPr>
      </w:pPr>
      <w:r>
        <w:t xml:space="preserve">Resources: Spaceships, </w:t>
      </w:r>
      <w:r w:rsidR="00860C86">
        <w:t>Storage space</w:t>
      </w:r>
    </w:p>
    <w:p w14:paraId="34332217" w14:textId="214AF121" w:rsidR="00860C86" w:rsidRDefault="00860C86" w:rsidP="00860C86"/>
    <w:p w14:paraId="5311559B" w14:textId="6AFDF129" w:rsidR="00860C86" w:rsidRDefault="00860C86" w:rsidP="00860C86">
      <w:pPr>
        <w:pStyle w:val="ListParagraph"/>
        <w:numPr>
          <w:ilvl w:val="0"/>
          <w:numId w:val="24"/>
        </w:numPr>
      </w:pPr>
      <w:r>
        <w:t xml:space="preserve">Implement automation techniques from our new research </w:t>
      </w:r>
    </w:p>
    <w:p w14:paraId="2B199CD2" w14:textId="10A1F67D" w:rsidR="00860C86" w:rsidRDefault="00860C86" w:rsidP="00860C86">
      <w:pPr>
        <w:pStyle w:val="ListParagraph"/>
        <w:ind w:left="1080"/>
      </w:pPr>
    </w:p>
    <w:p w14:paraId="68AC058F" w14:textId="0B99ED88" w:rsidR="00860C86" w:rsidRDefault="00860C86" w:rsidP="00860C86">
      <w:pPr>
        <w:pStyle w:val="ListParagraph"/>
        <w:numPr>
          <w:ilvl w:val="0"/>
          <w:numId w:val="34"/>
        </w:numPr>
      </w:pPr>
      <w:r>
        <w:t xml:space="preserve">Required time: 75 days </w:t>
      </w:r>
    </w:p>
    <w:p w14:paraId="2B3A26B1" w14:textId="65D6317F" w:rsidR="00860C86" w:rsidRDefault="00860C86" w:rsidP="00860C86">
      <w:pPr>
        <w:pStyle w:val="ListParagraph"/>
        <w:numPr>
          <w:ilvl w:val="0"/>
          <w:numId w:val="34"/>
        </w:numPr>
      </w:pPr>
      <w:r>
        <w:t>Working personnel: 10 automation engineers from the batch of 1000 trained workers + a few engineers to look after the server structure</w:t>
      </w:r>
    </w:p>
    <w:p w14:paraId="29CC766C" w14:textId="1F2B23B8" w:rsidR="00860C86" w:rsidRDefault="00860C86" w:rsidP="00860C86">
      <w:pPr>
        <w:pStyle w:val="ListParagraph"/>
        <w:numPr>
          <w:ilvl w:val="0"/>
          <w:numId w:val="34"/>
        </w:numPr>
      </w:pPr>
      <w:r>
        <w:t>Budget: 3 million $</w:t>
      </w:r>
    </w:p>
    <w:p w14:paraId="5506038A" w14:textId="0D2ED70D" w:rsidR="00860C86" w:rsidRDefault="00860C86" w:rsidP="00860C86">
      <w:pPr>
        <w:pStyle w:val="ListParagraph"/>
        <w:numPr>
          <w:ilvl w:val="0"/>
          <w:numId w:val="34"/>
        </w:numPr>
      </w:pPr>
      <w:r>
        <w:t>Resources: New machinery for automation, server infrastructure</w:t>
      </w:r>
    </w:p>
    <w:sectPr w:rsidR="0086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6F28EC"/>
    <w:multiLevelType w:val="hybridMultilevel"/>
    <w:tmpl w:val="BA54D62E"/>
    <w:lvl w:ilvl="0" w:tplc="9E548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426D26"/>
    <w:multiLevelType w:val="hybridMultilevel"/>
    <w:tmpl w:val="36105E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5D7CA2"/>
    <w:multiLevelType w:val="hybridMultilevel"/>
    <w:tmpl w:val="65FE4B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A8E54E9"/>
    <w:multiLevelType w:val="hybridMultilevel"/>
    <w:tmpl w:val="7ED41E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BC609A6"/>
    <w:multiLevelType w:val="hybridMultilevel"/>
    <w:tmpl w:val="D0D8AA9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48531A"/>
    <w:multiLevelType w:val="hybridMultilevel"/>
    <w:tmpl w:val="B1C09B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B81658"/>
    <w:multiLevelType w:val="hybridMultilevel"/>
    <w:tmpl w:val="E6FAB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83D3B65"/>
    <w:multiLevelType w:val="hybridMultilevel"/>
    <w:tmpl w:val="94C615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6C2EFD"/>
    <w:multiLevelType w:val="hybridMultilevel"/>
    <w:tmpl w:val="DA8CDF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6F7097"/>
    <w:multiLevelType w:val="hybridMultilevel"/>
    <w:tmpl w:val="67A459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DC42E95"/>
    <w:multiLevelType w:val="hybridMultilevel"/>
    <w:tmpl w:val="80D291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29"/>
  </w:num>
  <w:num w:numId="5">
    <w:abstractNumId w:val="14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27"/>
  </w:num>
  <w:num w:numId="21">
    <w:abstractNumId w:val="23"/>
  </w:num>
  <w:num w:numId="22">
    <w:abstractNumId w:val="11"/>
  </w:num>
  <w:num w:numId="23">
    <w:abstractNumId w:val="32"/>
  </w:num>
  <w:num w:numId="24">
    <w:abstractNumId w:val="12"/>
  </w:num>
  <w:num w:numId="25">
    <w:abstractNumId w:val="19"/>
  </w:num>
  <w:num w:numId="26">
    <w:abstractNumId w:val="24"/>
  </w:num>
  <w:num w:numId="27">
    <w:abstractNumId w:val="18"/>
  </w:num>
  <w:num w:numId="28">
    <w:abstractNumId w:val="22"/>
  </w:num>
  <w:num w:numId="29">
    <w:abstractNumId w:val="15"/>
  </w:num>
  <w:num w:numId="30">
    <w:abstractNumId w:val="28"/>
  </w:num>
  <w:num w:numId="31">
    <w:abstractNumId w:val="30"/>
  </w:num>
  <w:num w:numId="32">
    <w:abstractNumId w:val="33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97"/>
    <w:rsid w:val="00243997"/>
    <w:rsid w:val="00527CAC"/>
    <w:rsid w:val="00645252"/>
    <w:rsid w:val="006D3D74"/>
    <w:rsid w:val="0083569A"/>
    <w:rsid w:val="00860C86"/>
    <w:rsid w:val="00A01C25"/>
    <w:rsid w:val="00A9204E"/>
    <w:rsid w:val="00AF1340"/>
    <w:rsid w:val="00D3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7966"/>
  <w15:chartTrackingRefBased/>
  <w15:docId w15:val="{3FFAECC7-D78E-484C-803E-EDD8CE1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4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le\AppData\Local\Microsoft\Office\16.0\DTS\en-US%7bFC8505E1-8C20-4B77-A124-7E4D60EAED2E%7d\%7bC7DA8914-2026-41D7-B79C-6467A74D90E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{C7DA8914-2026-41D7-B79C-6467A74D90E5}tf02786999_win32.dotx</Template>
  <TotalTime>24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Shtilyan Kazakov</dc:creator>
  <cp:keywords/>
  <dc:description/>
  <cp:lastModifiedBy>Shtilyan Kazakov</cp:lastModifiedBy>
  <cp:revision>2</cp:revision>
  <dcterms:created xsi:type="dcterms:W3CDTF">2021-11-23T00:06:00Z</dcterms:created>
  <dcterms:modified xsi:type="dcterms:W3CDTF">2021-11-23T00:30:00Z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